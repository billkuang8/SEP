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rtl w:val="0"/>
        </w:rPr>
        <w:t>Attendance</w:t>
      </w:r>
      <w:r>
        <w:rPr>
          <w:b/>
          <w:bCs/>
          <w:rtl w:val="0"/>
        </w:rPr>
        <w:t xml:space="preserve">: </w:t>
      </w:r>
      <w:r>
        <w:rPr>
          <w:rtl w:val="0"/>
        </w:rPr>
        <w:t>Andy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., </w:t>
      </w:r>
      <w:r>
        <w:rPr>
          <w:rtl w:val="0"/>
        </w:rPr>
        <w:t>Andy</w:t>
      </w:r>
      <w:r>
        <w:rPr>
          <w:rtl w:val="0"/>
        </w:rPr>
        <w:t xml:space="preserve"> </w:t>
      </w:r>
      <w:r>
        <w:rPr>
          <w:rtl w:val="0"/>
        </w:rPr>
        <w:t>Z</w:t>
      </w:r>
      <w:r>
        <w:rPr>
          <w:rtl w:val="0"/>
        </w:rPr>
        <w:t xml:space="preserve">., </w:t>
      </w:r>
      <w:r>
        <w:rPr>
          <w:rtl w:val="0"/>
        </w:rPr>
        <w:t>Spencer</w:t>
      </w:r>
      <w:r>
        <w:rPr>
          <w:rtl w:val="0"/>
        </w:rPr>
        <w:t xml:space="preserve">, </w:t>
      </w:r>
      <w:r>
        <w:rPr>
          <w:rtl w:val="0"/>
        </w:rPr>
        <w:t>Eric</w:t>
      </w:r>
      <w:r>
        <w:rPr>
          <w:rtl w:val="0"/>
        </w:rPr>
        <w:t xml:space="preserve">, </w:t>
      </w:r>
      <w:r>
        <w:rPr>
          <w:rtl w:val="0"/>
        </w:rPr>
        <w:t>Ritu</w:t>
      </w:r>
      <w:r>
        <w:rPr>
          <w:rtl w:val="0"/>
        </w:rPr>
        <w:t xml:space="preserve">, </w:t>
      </w:r>
      <w:r>
        <w:rPr>
          <w:rtl w:val="0"/>
        </w:rPr>
        <w:t>Emily</w:t>
      </w:r>
      <w:r>
        <w:rPr>
          <w:rtl w:val="0"/>
        </w:rPr>
        <w:t xml:space="preserve">, </w:t>
      </w:r>
      <w:r>
        <w:rPr>
          <w:rtl w:val="0"/>
        </w:rPr>
        <w:t>Youngshin</w:t>
      </w:r>
      <w:r>
        <w:rPr>
          <w:rtl w:val="0"/>
        </w:rPr>
        <w:t xml:space="preserve">, </w:t>
      </w:r>
      <w:r>
        <w:rPr>
          <w:rtl w:val="0"/>
        </w:rPr>
        <w:t>Eugenia</w:t>
      </w:r>
      <w:r>
        <w:rPr>
          <w:rtl w:val="0"/>
        </w:rPr>
        <w:t xml:space="preserve">, </w:t>
      </w:r>
      <w:r>
        <w:rPr>
          <w:rtl w:val="0"/>
        </w:rPr>
        <w:t>Charles</w:t>
      </w:r>
      <w:r>
        <w:rPr>
          <w:rtl w:val="0"/>
        </w:rPr>
        <w:t xml:space="preserve"> </w:t>
      </w:r>
      <w:r>
        <w:rPr>
          <w:rtl w:val="0"/>
        </w:rPr>
        <w:t>M</w:t>
      </w:r>
      <w:r>
        <w:rPr>
          <w:rtl w:val="0"/>
        </w:rPr>
        <w:t xml:space="preserve">. </w:t>
      </w:r>
      <w:r>
        <w:rPr>
          <w:rtl w:val="0"/>
        </w:rPr>
        <w:t>Sylvia</w:t>
      </w:r>
      <w:r>
        <w:rPr>
          <w:rtl w:val="0"/>
        </w:rPr>
        <w:t xml:space="preserve">, </w:t>
      </w:r>
      <w:r>
        <w:rPr>
          <w:rtl w:val="0"/>
        </w:rPr>
        <w:t>Bola</w:t>
      </w:r>
      <w:r>
        <w:rPr>
          <w:rtl w:val="0"/>
        </w:rPr>
        <w:t xml:space="preserve">, </w:t>
      </w:r>
      <w:r>
        <w:rPr>
          <w:rtl w:val="0"/>
        </w:rPr>
        <w:t>Praneet</w:t>
      </w:r>
      <w:r>
        <w:rPr>
          <w:rtl w:val="0"/>
        </w:rPr>
        <w:t xml:space="preserve">, </w:t>
      </w:r>
      <w:r>
        <w:rPr>
          <w:rtl w:val="0"/>
        </w:rPr>
        <w:t>Victor</w:t>
      </w:r>
      <w:r>
        <w:rPr>
          <w:rtl w:val="0"/>
        </w:rPr>
        <w:t xml:space="preserve">, </w:t>
      </w:r>
      <w:r>
        <w:rPr>
          <w:rtl w:val="0"/>
        </w:rPr>
        <w:t>Kat</w:t>
      </w:r>
      <w:r>
        <w:rPr>
          <w:rtl w:val="0"/>
        </w:rPr>
        <w:t xml:space="preserve">, </w:t>
      </w:r>
      <w:r>
        <w:rPr>
          <w:rtl w:val="0"/>
        </w:rPr>
        <w:t>Dana</w:t>
      </w:r>
      <w:r>
        <w:rPr>
          <w:rtl w:val="0"/>
        </w:rPr>
        <w:t xml:space="preserve">, </w:t>
      </w:r>
      <w:r>
        <w:rPr>
          <w:rtl w:val="0"/>
        </w:rPr>
        <w:t>Perry</w:t>
      </w:r>
      <w:r>
        <w:rPr>
          <w:rtl w:val="0"/>
        </w:rPr>
        <w:t xml:space="preserve">, </w:t>
      </w:r>
      <w:r>
        <w:rPr>
          <w:rtl w:val="0"/>
        </w:rPr>
        <w:t>Jeff</w:t>
      </w:r>
      <w:r>
        <w:rPr>
          <w:rtl w:val="0"/>
        </w:rPr>
        <w:t xml:space="preserve">, </w:t>
      </w:r>
      <w:r>
        <w:rPr>
          <w:rtl w:val="0"/>
        </w:rPr>
        <w:t>Christina</w:t>
      </w:r>
      <w:r>
        <w:rPr>
          <w:rtl w:val="0"/>
        </w:rPr>
        <w:t xml:space="preserve">, </w:t>
      </w:r>
      <w:r>
        <w:rPr>
          <w:rtl w:val="0"/>
        </w:rPr>
        <w:t>Jeff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Entrepreneurship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Ideation</w:t>
      </w:r>
      <w:r>
        <w:rPr>
          <w:rtl w:val="0"/>
        </w:rPr>
        <w:t xml:space="preserve"> </w:t>
      </w:r>
      <w:r>
        <w:rPr>
          <w:rtl w:val="0"/>
        </w:rPr>
        <w:t>Workshop</w:t>
      </w:r>
      <w:r>
        <w:rPr>
          <w:rtl w:val="0"/>
        </w:rPr>
        <w:t xml:space="preserve">: </w:t>
      </w:r>
      <w:r>
        <w:rPr>
          <w:rtl w:val="0"/>
        </w:rPr>
        <w:t>Wednesday</w:t>
      </w:r>
      <w:r>
        <w:rPr>
          <w:rtl w:val="0"/>
        </w:rPr>
        <w:t xml:space="preserve">, 9/19 </w:t>
      </w:r>
      <w:r>
        <w:rPr>
          <w:rtl w:val="0"/>
        </w:rPr>
        <w:t>at</w:t>
      </w:r>
      <w:r>
        <w:rPr>
          <w:rtl w:val="0"/>
        </w:rPr>
        <w:t xml:space="preserve"> 5:30-6:30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Meetup</w:t>
      </w:r>
      <w:r>
        <w:rPr>
          <w:rtl w:val="0"/>
        </w:rPr>
        <w:t xml:space="preserve">: </w:t>
      </w:r>
      <w:r>
        <w:rPr>
          <w:rtl w:val="0"/>
        </w:rPr>
        <w:t>Wednesday</w:t>
      </w:r>
      <w:r>
        <w:rPr>
          <w:rtl w:val="0"/>
        </w:rPr>
        <w:t xml:space="preserve">, 9/26 </w:t>
      </w:r>
      <w:r>
        <w:rPr>
          <w:rtl w:val="0"/>
        </w:rPr>
        <w:t>at</w:t>
      </w:r>
      <w:r>
        <w:rPr>
          <w:rtl w:val="0"/>
        </w:rPr>
        <w:t xml:space="preserve"> 6</w:t>
      </w:r>
      <w:r>
        <w:rPr>
          <w:rtl w:val="0"/>
        </w:rPr>
        <w:t>pm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Strada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Marketing</w:t>
      </w:r>
      <w:r>
        <w:rPr>
          <w:rtl w:val="0"/>
        </w:rPr>
        <w:t xml:space="preserve">: </w:t>
      </w:r>
      <w:r>
        <w:rPr>
          <w:rtl w:val="0"/>
        </w:rPr>
        <w:t>Eric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email</w:t>
      </w:r>
      <w:r>
        <w:rPr>
          <w:rtl w:val="0"/>
        </w:rPr>
        <w:t xml:space="preserve"> </w:t>
      </w:r>
      <w:r>
        <w:rPr>
          <w:rtl w:val="0"/>
        </w:rPr>
        <w:t>Haas</w:t>
      </w:r>
      <w:r>
        <w:rPr>
          <w:rtl w:val="0"/>
        </w:rPr>
        <w:t xml:space="preserve"> </w:t>
      </w:r>
      <w:r>
        <w:rPr>
          <w:rtl w:val="0"/>
        </w:rPr>
        <w:t>mailing</w:t>
      </w:r>
      <w:r>
        <w:rPr>
          <w:rtl w:val="0"/>
        </w:rPr>
        <w:t xml:space="preserve"> </w:t>
      </w:r>
      <w:r>
        <w:rPr>
          <w:rtl w:val="0"/>
        </w:rPr>
        <w:t>list</w:t>
      </w:r>
      <w:r>
        <w:rPr>
          <w:rtl w:val="0"/>
        </w:rPr>
        <w:t xml:space="preserve">;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try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onto</w:t>
      </w:r>
      <w:r>
        <w:rPr>
          <w:rtl w:val="0"/>
        </w:rPr>
        <w:t xml:space="preserve"> </w:t>
      </w:r>
      <w:r>
        <w:rPr>
          <w:rtl w:val="0"/>
        </w:rPr>
        <w:t>engineering</w:t>
      </w:r>
      <w:r>
        <w:rPr>
          <w:rtl w:val="0"/>
        </w:rPr>
        <w:t xml:space="preserve"> </w:t>
      </w:r>
      <w:r>
        <w:rPr>
          <w:rtl w:val="0"/>
        </w:rPr>
        <w:t>mailing</w:t>
      </w:r>
      <w:r>
        <w:rPr>
          <w:rtl w:val="0"/>
        </w:rPr>
        <w:t xml:space="preserve"> </w:t>
      </w:r>
      <w:r>
        <w:rPr>
          <w:rtl w:val="0"/>
        </w:rPr>
        <w:t>list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Education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Sign</w:t>
      </w:r>
      <w:r>
        <w:rPr>
          <w:rtl w:val="0"/>
        </w:rPr>
        <w:t>-</w:t>
      </w:r>
      <w:r>
        <w:rPr>
          <w:rtl w:val="0"/>
        </w:rPr>
        <w:t>up</w:t>
      </w:r>
      <w:r>
        <w:rPr>
          <w:rtl w:val="0"/>
        </w:rPr>
        <w:t xml:space="preserve"> (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lists</w:t>
      </w:r>
      <w:r>
        <w:rPr>
          <w:rtl w:val="0"/>
        </w:rPr>
        <w:t>)</w:t>
      </w:r>
    </w:p>
    <w:p w:rsidR="00A77B3E">
      <w:pPr>
        <w:pageBreakBefore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Rule="auto"/>
        <w:ind w:left="2160" w:hanging="360"/>
      </w:pPr>
      <w:r>
        <w:rPr>
          <w:rtl w:val="0"/>
        </w:rPr>
        <w:t xml:space="preserve">1)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offer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skill</w:t>
      </w:r>
      <w:r>
        <w:rPr>
          <w:rtl w:val="0"/>
        </w:rPr>
        <w:t xml:space="preserve">, </w:t>
      </w:r>
      <w:r>
        <w:rPr>
          <w:rtl w:val="0"/>
        </w:rPr>
        <w:t>leave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>!</w:t>
      </w:r>
    </w:p>
    <w:p w:rsidR="00A77B3E">
      <w:pPr>
        <w:pageBreakBefore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880"/>
        </w:tabs>
        <w:bidi w:val="0"/>
        <w:spacing w:before="0" w:after="0" w:lineRule="auto"/>
        <w:ind w:left="2880" w:hanging="360"/>
      </w:pP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want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learn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skill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contact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>!</w:t>
      </w:r>
    </w:p>
    <w:p w:rsidR="00A77B3E">
      <w:pPr>
        <w:pageBreakBefore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Rule="auto"/>
        <w:ind w:left="2160" w:hanging="360"/>
      </w:pPr>
      <w:r>
        <w:rPr>
          <w:rtl w:val="0"/>
        </w:rPr>
        <w:t xml:space="preserve">2) </w:t>
      </w:r>
      <w:r>
        <w:rPr>
          <w:rtl w:val="0"/>
        </w:rPr>
        <w:t>Requesting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skill</w:t>
      </w:r>
      <w:r>
        <w:rPr>
          <w:rtl w:val="0"/>
        </w:rPr>
        <w:t>--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gauge</w:t>
      </w:r>
      <w:r>
        <w:rPr>
          <w:rtl w:val="0"/>
        </w:rPr>
        <w:t xml:space="preserve"> </w:t>
      </w:r>
      <w:r>
        <w:rPr>
          <w:rtl w:val="0"/>
        </w:rPr>
        <w:t>demand</w:t>
      </w:r>
      <w:r>
        <w:rPr>
          <w:rtl w:val="0"/>
        </w:rPr>
        <w:t>!</w:t>
      </w:r>
    </w:p>
    <w:p w:rsidR="00A77B3E">
      <w:pPr>
        <w:pageBreakBefore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Rule="auto"/>
        <w:ind w:left="2160" w:hanging="360"/>
      </w:pPr>
      <w:r>
        <w:rPr>
          <w:rtl w:val="0"/>
        </w:rPr>
        <w:t>Create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group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learn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skill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turn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Spencer</w:t>
      </w:r>
      <w:r>
        <w:rPr>
          <w:rtl w:val="0"/>
        </w:rPr>
        <w:t xml:space="preserve">, </w:t>
      </w:r>
      <w:r>
        <w:rPr>
          <w:rtl w:val="0"/>
        </w:rPr>
        <w:t>Victor</w:t>
      </w:r>
      <w:r>
        <w:rPr>
          <w:rtl w:val="0"/>
        </w:rPr>
        <w:t xml:space="preserve">,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Jayson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Goal</w:t>
      </w:r>
      <w:r>
        <w:rPr>
          <w:rtl w:val="0"/>
        </w:rPr>
        <w:t>: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Help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want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things</w:t>
      </w:r>
      <w:r>
        <w:rPr>
          <w:rtl w:val="0"/>
        </w:rPr>
        <w:t xml:space="preserve"> </w:t>
      </w:r>
      <w:r>
        <w:rPr>
          <w:rtl w:val="0"/>
        </w:rPr>
        <w:t>started</w:t>
      </w:r>
      <w:r>
        <w:rPr>
          <w:rtl w:val="0"/>
        </w:rPr>
        <w:t>!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Twitter</w:t>
      </w:r>
      <w:r>
        <w:rPr>
          <w:rtl w:val="0"/>
        </w:rPr>
        <w:t xml:space="preserve">: </w:t>
      </w:r>
      <w:r>
        <w:rPr>
          <w:rtl w:val="0"/>
        </w:rPr>
        <w:t>BerkeleySEP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We</w:t>
      </w:r>
      <w:r>
        <w:rPr>
          <w:rtl w:val="0"/>
        </w:rPr>
        <w:t>’</w:t>
      </w:r>
      <w:r>
        <w:rPr>
          <w:rtl w:val="0"/>
        </w:rPr>
        <w:t>ll</w:t>
      </w:r>
      <w:r>
        <w:rPr>
          <w:rtl w:val="0"/>
        </w:rPr>
        <w:t xml:space="preserve">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updating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website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Brotherhood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Weekly</w:t>
      </w:r>
      <w:r>
        <w:rPr>
          <w:rtl w:val="0"/>
        </w:rPr>
        <w:t xml:space="preserve"> </w:t>
      </w:r>
      <w:r>
        <w:rPr>
          <w:rtl w:val="0"/>
        </w:rPr>
        <w:t>study</w:t>
      </w:r>
      <w:r>
        <w:rPr>
          <w:rtl w:val="0"/>
        </w:rPr>
        <w:t xml:space="preserve"> </w:t>
      </w:r>
      <w:r>
        <w:rPr>
          <w:rtl w:val="0"/>
        </w:rPr>
        <w:t>sessions</w:t>
      </w:r>
      <w:r>
        <w:rPr>
          <w:rtl w:val="0"/>
        </w:rPr>
        <w:t xml:space="preserve"> </w:t>
      </w:r>
      <w:r>
        <w:rPr>
          <w:rtl w:val="0"/>
        </w:rPr>
        <w:t>starting</w:t>
      </w:r>
      <w:r>
        <w:rPr>
          <w:rtl w:val="0"/>
        </w:rPr>
        <w:t xml:space="preserve"> </w:t>
      </w:r>
      <w:r>
        <w:rPr>
          <w:rtl w:val="0"/>
        </w:rPr>
        <w:t>next</w:t>
      </w:r>
      <w:r>
        <w:rPr>
          <w:rtl w:val="0"/>
        </w:rPr>
        <w:t xml:space="preserve"> </w:t>
      </w:r>
      <w:r>
        <w:rPr>
          <w:rtl w:val="0"/>
        </w:rPr>
        <w:t>week</w:t>
      </w:r>
      <w:r>
        <w:rPr>
          <w:rtl w:val="0"/>
        </w:rPr>
        <w:t>!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Big</w:t>
      </w:r>
      <w:r>
        <w:rPr>
          <w:rtl w:val="0"/>
        </w:rPr>
        <w:t>/</w:t>
      </w:r>
      <w:r>
        <w:rPr>
          <w:rtl w:val="0"/>
        </w:rPr>
        <w:t>Little</w:t>
      </w:r>
      <w:r>
        <w:rPr>
          <w:rtl w:val="0"/>
        </w:rPr>
        <w:t xml:space="preserve"> </w:t>
      </w:r>
      <w:r>
        <w:rPr>
          <w:rtl w:val="0"/>
        </w:rPr>
        <w:t>Week</w:t>
      </w:r>
      <w:r>
        <w:rPr>
          <w:rtl w:val="0"/>
        </w:rPr>
        <w:t xml:space="preserve"> </w:t>
      </w:r>
      <w:r>
        <w:rPr>
          <w:rtl w:val="0"/>
        </w:rPr>
        <w:t>coming</w:t>
      </w:r>
      <w:r>
        <w:rPr>
          <w:rtl w:val="0"/>
        </w:rPr>
        <w:t xml:space="preserve"> </w:t>
      </w:r>
      <w:r>
        <w:rPr>
          <w:rtl w:val="0"/>
        </w:rPr>
        <w:t>up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Pledge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Pledge</w:t>
      </w:r>
      <w:r>
        <w:rPr>
          <w:rtl w:val="0"/>
        </w:rPr>
        <w:t xml:space="preserve"> </w:t>
      </w:r>
      <w:r>
        <w:rPr>
          <w:rtl w:val="0"/>
        </w:rPr>
        <w:t>book</w:t>
      </w:r>
      <w:r>
        <w:rPr>
          <w:rtl w:val="0"/>
        </w:rPr>
        <w:t xml:space="preserve"> + </w:t>
      </w:r>
      <w:r>
        <w:rPr>
          <w:rtl w:val="0"/>
        </w:rPr>
        <w:t>pledge</w:t>
      </w:r>
      <w:r>
        <w:rPr>
          <w:rtl w:val="0"/>
        </w:rPr>
        <w:t xml:space="preserve"> </w:t>
      </w:r>
      <w:r>
        <w:rPr>
          <w:rtl w:val="0"/>
        </w:rPr>
        <w:t>pen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Maintain</w:t>
      </w:r>
      <w:r>
        <w:rPr>
          <w:rtl w:val="0"/>
        </w:rPr>
        <w:t xml:space="preserve"> </w:t>
      </w:r>
      <w:r>
        <w:rPr>
          <w:rtl w:val="0"/>
        </w:rPr>
        <w:t>uniformity</w:t>
      </w:r>
      <w:r>
        <w:rPr>
          <w:rtl w:val="0"/>
        </w:rPr>
        <w:t xml:space="preserve">: </w:t>
      </w:r>
      <w:r>
        <w:rPr>
          <w:rtl w:val="0"/>
        </w:rPr>
        <w:t>always</w:t>
      </w:r>
      <w:r>
        <w:rPr>
          <w:rtl w:val="0"/>
        </w:rPr>
        <w:t xml:space="preserve"> </w:t>
      </w:r>
      <w:r>
        <w:rPr>
          <w:rtl w:val="0"/>
        </w:rPr>
        <w:t>wear</w:t>
      </w:r>
      <w:r>
        <w:rPr>
          <w:rtl w:val="0"/>
        </w:rPr>
        <w:t xml:space="preserve"> </w:t>
      </w:r>
      <w:r>
        <w:rPr>
          <w:rtl w:val="0"/>
        </w:rPr>
        <w:t>pin</w:t>
      </w:r>
      <w:r>
        <w:rPr>
          <w:rtl w:val="0"/>
        </w:rPr>
        <w:t xml:space="preserve">, </w:t>
      </w:r>
      <w:r>
        <w:rPr>
          <w:rtl w:val="0"/>
        </w:rPr>
        <w:t>carry</w:t>
      </w:r>
      <w:r>
        <w:rPr>
          <w:rtl w:val="0"/>
        </w:rPr>
        <w:t xml:space="preserve"> </w:t>
      </w:r>
      <w:r>
        <w:rPr>
          <w:rtl w:val="0"/>
        </w:rPr>
        <w:t>book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carry</w:t>
      </w:r>
      <w:r>
        <w:rPr>
          <w:rtl w:val="0"/>
        </w:rPr>
        <w:t xml:space="preserve"> </w:t>
      </w:r>
      <w:r>
        <w:rPr>
          <w:rtl w:val="0"/>
        </w:rPr>
        <w:t>pen</w:t>
      </w:r>
      <w:r>
        <w:rPr>
          <w:rtl w:val="0"/>
        </w:rPr>
        <w:t xml:space="preserve"> (</w:t>
      </w:r>
      <w:r>
        <w:rPr>
          <w:rtl w:val="0"/>
        </w:rPr>
        <w:t>must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Merits</w:t>
      </w:r>
      <w:r>
        <w:rPr>
          <w:rtl w:val="0"/>
        </w:rPr>
        <w:t xml:space="preserve"> &amp; </w:t>
      </w:r>
      <w:r>
        <w:rPr>
          <w:rtl w:val="0"/>
        </w:rPr>
        <w:t>Demerits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give</w:t>
      </w:r>
      <w:r>
        <w:rPr>
          <w:rtl w:val="0"/>
        </w:rPr>
        <w:t xml:space="preserve"> </w:t>
      </w:r>
      <w:r>
        <w:rPr>
          <w:rtl w:val="0"/>
        </w:rPr>
        <w:t>constructive</w:t>
      </w:r>
      <w:r>
        <w:rPr>
          <w:rtl w:val="0"/>
        </w:rPr>
        <w:t xml:space="preserve"> </w:t>
      </w:r>
      <w:r>
        <w:rPr>
          <w:rtl w:val="0"/>
        </w:rPr>
        <w:t>feedback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happy</w:t>
      </w:r>
      <w:r>
        <w:rPr>
          <w:rtl w:val="0"/>
        </w:rPr>
        <w:t xml:space="preserve"> </w:t>
      </w:r>
      <w:r>
        <w:rPr>
          <w:rtl w:val="0"/>
        </w:rPr>
        <w:t>note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Greets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see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,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required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greet</w:t>
      </w:r>
      <w:r>
        <w:rPr>
          <w:rtl w:val="0"/>
        </w:rPr>
        <w:t xml:space="preserve"> </w:t>
      </w:r>
      <w:r>
        <w:rPr>
          <w:rtl w:val="0"/>
        </w:rPr>
        <w:t>you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“</w:t>
      </w:r>
      <w:r>
        <w:rPr>
          <w:rtl w:val="0"/>
        </w:rPr>
        <w:t>Hello</w:t>
      </w:r>
      <w:r>
        <w:rPr>
          <w:rtl w:val="0"/>
        </w:rPr>
        <w:t xml:space="preserve"> </w:t>
      </w:r>
      <w:r>
        <w:rPr>
          <w:rtl w:val="0"/>
        </w:rPr>
        <w:t>Mr</w:t>
      </w:r>
      <w:r>
        <w:rPr>
          <w:rtl w:val="0"/>
        </w:rPr>
        <w:t xml:space="preserve">. </w:t>
      </w:r>
      <w:r>
        <w:rPr>
          <w:rtl w:val="0"/>
        </w:rPr>
        <w:t>Yang</w:t>
      </w:r>
      <w:r>
        <w:rPr>
          <w:rtl w:val="0"/>
        </w:rPr>
        <w:t xml:space="preserve">. </w:t>
      </w:r>
      <w:r>
        <w:rPr>
          <w:rtl w:val="0"/>
        </w:rPr>
        <w:t>How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today</w:t>
      </w:r>
      <w:r>
        <w:rPr>
          <w:rtl w:val="0"/>
        </w:rPr>
        <w:t>?” (</w:t>
      </w:r>
      <w:r>
        <w:rPr>
          <w:rtl w:val="0"/>
        </w:rPr>
        <w:t>clear</w:t>
      </w:r>
      <w:r>
        <w:rPr>
          <w:rtl w:val="0"/>
        </w:rPr>
        <w:t xml:space="preserve"> &amp; </w:t>
      </w:r>
      <w:r>
        <w:rPr>
          <w:rtl w:val="0"/>
        </w:rPr>
        <w:t>firm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handshake</w:t>
      </w:r>
      <w:r>
        <w:rPr>
          <w:rtl w:val="0"/>
        </w:rPr>
        <w:t>)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know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last</w:t>
      </w:r>
      <w:r>
        <w:rPr>
          <w:rtl w:val="0"/>
        </w:rPr>
        <w:t xml:space="preserve"> </w:t>
      </w:r>
      <w:r>
        <w:rPr>
          <w:rtl w:val="0"/>
        </w:rPr>
        <w:t>name</w:t>
      </w:r>
      <w:r>
        <w:rPr>
          <w:rtl w:val="0"/>
        </w:rPr>
        <w:t xml:space="preserve"> “</w:t>
      </w:r>
      <w:r>
        <w:rPr>
          <w:rtl w:val="0"/>
        </w:rPr>
        <w:t>My</w:t>
      </w:r>
      <w:r>
        <w:rPr>
          <w:rtl w:val="0"/>
        </w:rPr>
        <w:t xml:space="preserve"> </w:t>
      </w:r>
      <w:r>
        <w:rPr>
          <w:rtl w:val="0"/>
        </w:rPr>
        <w:t>sincere</w:t>
      </w:r>
      <w:r>
        <w:rPr>
          <w:rtl w:val="0"/>
        </w:rPr>
        <w:t xml:space="preserve"> </w:t>
      </w:r>
      <w:r>
        <w:rPr>
          <w:rtl w:val="0"/>
        </w:rPr>
        <w:t>apologies</w:t>
      </w:r>
      <w:r>
        <w:rPr>
          <w:rtl w:val="0"/>
        </w:rPr>
        <w:t xml:space="preserve">. </w:t>
      </w:r>
      <w:r>
        <w:rPr>
          <w:rtl w:val="0"/>
        </w:rPr>
        <w:t>May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receive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last</w:t>
      </w:r>
      <w:r>
        <w:rPr>
          <w:rtl w:val="0"/>
        </w:rPr>
        <w:t xml:space="preserve"> </w:t>
      </w:r>
      <w:r>
        <w:rPr>
          <w:rtl w:val="0"/>
        </w:rPr>
        <w:t>name</w:t>
      </w:r>
      <w:r>
        <w:rPr>
          <w:rtl w:val="0"/>
        </w:rPr>
        <w:t xml:space="preserve"> </w:t>
      </w:r>
      <w:r>
        <w:rPr>
          <w:rtl w:val="0"/>
        </w:rPr>
        <w:t>sir</w:t>
      </w:r>
      <w:r>
        <w:rPr>
          <w:rtl w:val="0"/>
        </w:rPr>
        <w:t>/</w:t>
      </w:r>
      <w:r>
        <w:rPr>
          <w:rtl w:val="0"/>
        </w:rPr>
        <w:t>ma</w:t>
      </w:r>
      <w:r>
        <w:rPr>
          <w:rtl w:val="0"/>
        </w:rPr>
        <w:t>’</w:t>
      </w:r>
      <w:r>
        <w:rPr>
          <w:rtl w:val="0"/>
        </w:rPr>
        <w:t>am</w:t>
      </w:r>
      <w:r>
        <w:rPr>
          <w:rtl w:val="0"/>
        </w:rPr>
        <w:t>?”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Keeps</w:t>
      </w:r>
      <w:r>
        <w:rPr>
          <w:rtl w:val="0"/>
        </w:rPr>
        <w:t xml:space="preserve"> </w:t>
      </w:r>
      <w:r>
        <w:rPr>
          <w:rtl w:val="0"/>
        </w:rPr>
        <w:t>them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their</w:t>
      </w:r>
      <w:r>
        <w:rPr>
          <w:rtl w:val="0"/>
        </w:rPr>
        <w:t xml:space="preserve"> </w:t>
      </w:r>
      <w:r>
        <w:rPr>
          <w:rtl w:val="0"/>
        </w:rPr>
        <w:t>toes</w:t>
      </w:r>
      <w:r>
        <w:rPr>
          <w:rtl w:val="0"/>
        </w:rPr>
        <w:t>!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required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streets</w:t>
      </w:r>
      <w:r>
        <w:rPr>
          <w:rtl w:val="0"/>
        </w:rPr>
        <w:t xml:space="preserve">;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reasonable</w:t>
      </w:r>
      <w:r>
        <w:rPr>
          <w:rtl w:val="0"/>
        </w:rPr>
        <w:t>!</w:t>
      </w:r>
    </w:p>
    <w:p w:rsidR="00A77B3E">
      <w:pPr>
        <w:pageBreakBefore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Rule="auto"/>
        <w:ind w:left="2160" w:hanging="360"/>
      </w:pP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required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class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library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Meetings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Tuesdays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</w:rPr>
      </w:pPr>
      <w:r>
        <w:rPr>
          <w:b/>
          <w:bCs/>
          <w:rtl w:val="0"/>
        </w:rPr>
        <w:t>Pledge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Education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Eric</w:t>
      </w:r>
      <w:r>
        <w:rPr>
          <w:rtl w:val="0"/>
        </w:rPr>
        <w:t xml:space="preserve"> </w:t>
      </w:r>
      <w:r>
        <w:rPr>
          <w:rtl w:val="0"/>
        </w:rPr>
        <w:t>teaches</w:t>
      </w:r>
      <w:r>
        <w:rPr>
          <w:rtl w:val="0"/>
        </w:rPr>
        <w:t xml:space="preserve"> </w:t>
      </w:r>
      <w:r>
        <w:rPr>
          <w:rtl w:val="0"/>
        </w:rPr>
        <w:t>education</w:t>
      </w:r>
      <w:r>
        <w:rPr>
          <w:rtl w:val="0"/>
        </w:rPr>
        <w:t xml:space="preserve"> </w:t>
      </w:r>
      <w:r>
        <w:rPr>
          <w:rtl w:val="0"/>
        </w:rPr>
        <w:t>event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pledges</w:t>
      </w:r>
      <w:r>
        <w:rPr>
          <w:rtl w:val="0"/>
        </w:rPr>
        <w:t xml:space="preserve">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week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Assignments</w:t>
      </w:r>
      <w:r>
        <w:rPr>
          <w:rtl w:val="0"/>
        </w:rPr>
        <w:t xml:space="preserve">: </w:t>
      </w:r>
      <w:r>
        <w:rPr>
          <w:rtl w:val="0"/>
        </w:rPr>
        <w:t>Short</w:t>
      </w:r>
      <w:r>
        <w:rPr>
          <w:rtl w:val="0"/>
        </w:rPr>
        <w:t xml:space="preserve"> </w:t>
      </w:r>
      <w:r>
        <w:rPr>
          <w:rtl w:val="0"/>
        </w:rPr>
        <w:t>quizzes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short</w:t>
      </w:r>
      <w:r>
        <w:rPr>
          <w:rtl w:val="0"/>
        </w:rPr>
        <w:t xml:space="preserve"> </w:t>
      </w:r>
      <w:r>
        <w:rPr>
          <w:rtl w:val="0"/>
        </w:rPr>
        <w:t>response</w:t>
      </w:r>
      <w:r>
        <w:rPr>
          <w:rtl w:val="0"/>
        </w:rPr>
        <w:t>/</w:t>
      </w:r>
      <w:r>
        <w:rPr>
          <w:rtl w:val="0"/>
        </w:rPr>
        <w:t>blog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Three</w:t>
      </w:r>
      <w:r>
        <w:rPr>
          <w:rtl w:val="0"/>
        </w:rPr>
        <w:t xml:space="preserve"> </w:t>
      </w:r>
      <w:r>
        <w:rPr>
          <w:rtl w:val="0"/>
        </w:rPr>
        <w:t>startup</w:t>
      </w:r>
      <w:r>
        <w:rPr>
          <w:rtl w:val="0"/>
        </w:rPr>
        <w:t xml:space="preserve"> </w:t>
      </w:r>
      <w:r>
        <w:rPr>
          <w:rtl w:val="0"/>
        </w:rPr>
        <w:t>ideas</w:t>
      </w:r>
      <w:r>
        <w:rPr>
          <w:rtl w:val="0"/>
        </w:rPr>
        <w:t xml:space="preserve">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day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Website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Everyone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account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www</w:t>
      </w:r>
      <w:r>
        <w:rPr>
          <w:rtl w:val="0"/>
        </w:rPr>
        <w:t>.</w:t>
      </w:r>
      <w:r>
        <w:rPr>
          <w:rtl w:val="0"/>
        </w:rPr>
        <w:t>berkeleysep</w:t>
      </w:r>
      <w:r>
        <w:rPr>
          <w:rtl w:val="0"/>
        </w:rPr>
        <w:t>.</w:t>
      </w:r>
      <w:r>
        <w:rPr>
          <w:rtl w:val="0"/>
        </w:rPr>
        <w:t>com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Add</w:t>
      </w:r>
      <w:r>
        <w:rPr>
          <w:rtl w:val="0"/>
        </w:rPr>
        <w:t xml:space="preserve"> </w:t>
      </w:r>
      <w:r>
        <w:rPr>
          <w:rtl w:val="0"/>
        </w:rPr>
        <w:t>everyone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phone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phone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suggestions</w:t>
      </w:r>
      <w:r>
        <w:rPr>
          <w:rtl w:val="0"/>
        </w:rPr>
        <w:t xml:space="preserve">, </w:t>
      </w:r>
      <w:r>
        <w:rPr>
          <w:rtl w:val="0"/>
        </w:rPr>
        <w:t>post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website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forum</w:t>
      </w:r>
      <w:r>
        <w:rPr>
          <w:rtl w:val="0"/>
        </w:rPr>
        <w:t>!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Marketing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Special</w:t>
      </w:r>
      <w:r>
        <w:rPr>
          <w:rtl w:val="0"/>
        </w:rPr>
        <w:t xml:space="preserve"> </w:t>
      </w:r>
      <w:r>
        <w:rPr>
          <w:rtl w:val="0"/>
        </w:rPr>
        <w:t>thanks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>...</w:t>
      </w:r>
      <w:r>
        <w:rPr>
          <w:rtl w:val="0"/>
        </w:rPr>
        <w:t>Eric</w:t>
      </w:r>
      <w:r>
        <w:rPr>
          <w:rtl w:val="0"/>
        </w:rPr>
        <w:t xml:space="preserve">, </w:t>
      </w:r>
      <w:r>
        <w:rPr>
          <w:rtl w:val="0"/>
        </w:rPr>
        <w:t>Eugenia</w:t>
      </w:r>
      <w:r>
        <w:rPr>
          <w:rtl w:val="0"/>
        </w:rPr>
        <w:t xml:space="preserve">, </w:t>
      </w:r>
      <w:r>
        <w:rPr>
          <w:rtl w:val="0"/>
        </w:rPr>
        <w:t>Youngshin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Emily</w:t>
      </w:r>
      <w:r>
        <w:rPr>
          <w:rtl w:val="0"/>
        </w:rPr>
        <w:t>!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How</w:t>
      </w:r>
      <w:r>
        <w:rPr>
          <w:rtl w:val="0"/>
        </w:rPr>
        <w:t xml:space="preserve"> </w:t>
      </w:r>
      <w:r>
        <w:rPr>
          <w:rtl w:val="0"/>
        </w:rPr>
        <w:t>did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rushees</w:t>
      </w:r>
      <w:r>
        <w:rPr>
          <w:rtl w:val="0"/>
        </w:rPr>
        <w:t xml:space="preserve"> </w:t>
      </w:r>
      <w:r>
        <w:rPr>
          <w:rtl w:val="0"/>
        </w:rPr>
        <w:t>know</w:t>
      </w:r>
      <w:r>
        <w:rPr>
          <w:rtl w:val="0"/>
        </w:rPr>
        <w:t xml:space="preserve"> </w:t>
      </w:r>
      <w:r>
        <w:rPr>
          <w:rtl w:val="0"/>
        </w:rPr>
        <w:t>us</w:t>
      </w:r>
      <w:r>
        <w:rPr>
          <w:rtl w:val="0"/>
        </w:rPr>
        <w:t xml:space="preserve"> </w:t>
      </w:r>
      <w:r>
        <w:rPr>
          <w:rtl w:val="0"/>
        </w:rPr>
        <w:t>best</w:t>
      </w:r>
      <w:r>
        <w:rPr>
          <w:rtl w:val="0"/>
        </w:rPr>
        <w:t xml:space="preserve">? </w:t>
      </w:r>
      <w:r>
        <w:rPr>
          <w:rtl w:val="0"/>
        </w:rPr>
        <w:t>Chalking</w:t>
      </w:r>
      <w:r>
        <w:rPr>
          <w:rtl w:val="0"/>
        </w:rPr>
        <w:t xml:space="preserve"> &amp; </w:t>
      </w:r>
      <w:r>
        <w:rPr>
          <w:rtl w:val="0"/>
        </w:rPr>
        <w:t>flyering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Ratesh</w:t>
      </w:r>
      <w:r>
        <w:rPr>
          <w:rtl w:val="0"/>
        </w:rPr>
        <w:t>--</w:t>
      </w:r>
      <w:r>
        <w:rPr>
          <w:rtl w:val="0"/>
        </w:rPr>
        <w:t>College</w:t>
      </w:r>
      <w:r>
        <w:rPr>
          <w:rtl w:val="0"/>
        </w:rPr>
        <w:t xml:space="preserve"> </w:t>
      </w:r>
      <w:r>
        <w:rPr>
          <w:rtl w:val="0"/>
        </w:rPr>
        <w:t>Roots</w:t>
      </w: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New</w:t>
      </w:r>
      <w:r>
        <w:rPr>
          <w:rtl w:val="0"/>
        </w:rPr>
        <w:t xml:space="preserve"> </w:t>
      </w:r>
      <w:r>
        <w:rPr>
          <w:rtl w:val="0"/>
        </w:rPr>
        <w:t>partnership</w:t>
      </w:r>
      <w:r>
        <w:rPr>
          <w:rtl w:val="0"/>
        </w:rPr>
        <w:t xml:space="preserve"> </w:t>
      </w:r>
      <w:r>
        <w:rPr>
          <w:rtl w:val="0"/>
        </w:rPr>
        <w:t>coming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asked</w:t>
      </w:r>
      <w:r>
        <w:rPr>
          <w:rtl w:val="0"/>
        </w:rPr>
        <w:t xml:space="preserve"> </w:t>
      </w:r>
      <w:r>
        <w:rPr>
          <w:rtl w:val="0"/>
        </w:rPr>
        <w:t>Beta</w:t>
      </w:r>
      <w:r>
        <w:rPr>
          <w:rtl w:val="0"/>
        </w:rPr>
        <w:t xml:space="preserve"> </w:t>
      </w:r>
      <w:r>
        <w:rPr>
          <w:rtl w:val="0"/>
        </w:rPr>
        <w:t>Chapter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ideas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windbreakers</w:t>
      </w: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Womens</w:t>
      </w:r>
      <w:r>
        <w:rPr>
          <w:rtl w:val="0"/>
        </w:rPr>
        <w:t xml:space="preserve">’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mens</w:t>
      </w:r>
      <w:r>
        <w:rPr>
          <w:rtl w:val="0"/>
        </w:rPr>
        <w:t xml:space="preserve">’ </w:t>
      </w:r>
      <w:r>
        <w:rPr>
          <w:rtl w:val="0"/>
        </w:rPr>
        <w:t>sizes</w:t>
      </w: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12, $63!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order</w:t>
      </w:r>
      <w:r>
        <w:rPr>
          <w:rtl w:val="0"/>
        </w:rPr>
        <w:t xml:space="preserve"> </w:t>
      </w:r>
      <w:r>
        <w:rPr>
          <w:rtl w:val="0"/>
        </w:rPr>
        <w:t>less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12, $70!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</w:rPr>
      </w:pPr>
      <w:r>
        <w:rPr>
          <w:b/>
          <w:bCs/>
          <w:rtl w:val="0"/>
        </w:rPr>
        <w:t>Finance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Dues</w:t>
      </w:r>
      <w:r>
        <w:rPr>
          <w:rtl w:val="0"/>
        </w:rPr>
        <w:t xml:space="preserve"> </w:t>
      </w:r>
      <w:r>
        <w:rPr>
          <w:rtl w:val="0"/>
        </w:rPr>
        <w:t>due</w:t>
      </w:r>
      <w:r>
        <w:rPr>
          <w:rtl w:val="0"/>
        </w:rPr>
        <w:t xml:space="preserve"> </w:t>
      </w:r>
      <w:r>
        <w:rPr>
          <w:rtl w:val="0"/>
        </w:rPr>
        <w:t>next</w:t>
      </w:r>
      <w:r>
        <w:rPr>
          <w:rtl w:val="0"/>
        </w:rPr>
        <w:t xml:space="preserve"> </w:t>
      </w:r>
      <w:r>
        <w:rPr>
          <w:rtl w:val="0"/>
        </w:rPr>
        <w:t>week</w:t>
      </w:r>
      <w:r>
        <w:rPr>
          <w:rtl w:val="0"/>
        </w:rPr>
        <w:t>!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reimbursed</w:t>
      </w:r>
      <w:r>
        <w:rPr>
          <w:rtl w:val="0"/>
        </w:rPr>
        <w:t xml:space="preserve">,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>’</w:t>
      </w:r>
      <w:r>
        <w:rPr>
          <w:rtl w:val="0"/>
        </w:rPr>
        <w:t>ll</w:t>
      </w:r>
      <w:r>
        <w:rPr>
          <w:rtl w:val="0"/>
        </w:rPr>
        <w:t xml:space="preserve"> </w:t>
      </w:r>
      <w:r>
        <w:rPr>
          <w:rtl w:val="0"/>
        </w:rPr>
        <w:t>subtract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dues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Miscellaneous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Chocolates</w:t>
      </w:r>
      <w:r>
        <w:rPr>
          <w:rtl w:val="0"/>
        </w:rPr>
        <w:t>--</w:t>
      </w:r>
      <w:r>
        <w:rPr>
          <w:rtl w:val="0"/>
        </w:rPr>
        <w:t>Unexpected</w:t>
      </w:r>
      <w:r>
        <w:rPr>
          <w:rtl w:val="0"/>
        </w:rPr>
        <w:t xml:space="preserve"> </w:t>
      </w:r>
      <w:r>
        <w:rPr>
          <w:rtl w:val="0"/>
        </w:rPr>
        <w:t>surprises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We</w:t>
      </w:r>
      <w:r>
        <w:rPr>
          <w:rtl w:val="0"/>
        </w:rPr>
        <w:t>’</w:t>
      </w:r>
      <w:r>
        <w:rPr>
          <w:rtl w:val="0"/>
        </w:rPr>
        <w:t>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sending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doodle</w:t>
      </w:r>
      <w:r>
        <w:rPr>
          <w:rtl w:val="0"/>
        </w:rPr>
        <w:t xml:space="preserve"> </w:t>
      </w:r>
      <w:r>
        <w:rPr>
          <w:rtl w:val="0"/>
        </w:rPr>
        <w:t>soon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figure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 xml:space="preserve"> </w:t>
      </w:r>
      <w:r>
        <w:rPr>
          <w:rtl w:val="0"/>
        </w:rPr>
        <w:t>meeting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>!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Project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Proposal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SEP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personal</w:t>
      </w:r>
      <w:r>
        <w:rPr>
          <w:rtl w:val="0"/>
        </w:rPr>
        <w:t xml:space="preserve"> </w:t>
      </w:r>
      <w:r>
        <w:rPr>
          <w:rtl w:val="0"/>
        </w:rPr>
        <w:t>project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idea</w:t>
      </w:r>
      <w:r>
        <w:rPr>
          <w:rtl w:val="0"/>
        </w:rPr>
        <w:t>?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Working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idea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 </w:t>
      </w:r>
      <w:r>
        <w:rPr>
          <w:rtl w:val="0"/>
        </w:rPr>
        <w:t>help</w:t>
      </w:r>
      <w:r>
        <w:rPr>
          <w:rtl w:val="0"/>
        </w:rPr>
        <w:t>?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Spencer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Proposal</w:t>
      </w:r>
      <w:r>
        <w:rPr>
          <w:rtl w:val="0"/>
        </w:rPr>
        <w:t xml:space="preserve">: </w:t>
      </w:r>
      <w:r>
        <w:rPr>
          <w:rtl w:val="0"/>
        </w:rPr>
        <w:t>Website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teaches</w:t>
      </w:r>
      <w:r>
        <w:rPr>
          <w:rtl w:val="0"/>
        </w:rPr>
        <w:t xml:space="preserve"> </w:t>
      </w:r>
      <w:r>
        <w:rPr>
          <w:rtl w:val="0"/>
        </w:rPr>
        <w:t>English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Reworking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language</w:t>
      </w:r>
      <w:r>
        <w:rPr>
          <w:rtl w:val="0"/>
        </w:rPr>
        <w:t xml:space="preserve"> </w:t>
      </w:r>
      <w:r>
        <w:rPr>
          <w:rtl w:val="0"/>
        </w:rPr>
        <w:t>startup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Lots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coding</w:t>
      </w:r>
      <w:r>
        <w:rPr>
          <w:rtl w:val="0"/>
        </w:rPr>
        <w:t>!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Focus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teaching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cultures</w:t>
      </w:r>
      <w:r>
        <w:rPr>
          <w:rtl w:val="0"/>
        </w:rPr>
        <w:t xml:space="preserve"> </w:t>
      </w:r>
      <w:r>
        <w:rPr>
          <w:rtl w:val="0"/>
        </w:rPr>
        <w:t>English</w:t>
      </w:r>
      <w:r>
        <w:rPr>
          <w:rtl w:val="0"/>
        </w:rPr>
        <w:t>--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money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industry</w:t>
      </w:r>
    </w:p>
    <w:p w:rsidR="00A77B3E">
      <w:pPr>
        <w:pageBreakBefore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Rule="auto"/>
        <w:ind w:left="2160" w:hanging="360"/>
      </w:pPr>
      <w:r>
        <w:rPr>
          <w:rtl w:val="0"/>
        </w:rPr>
        <w:t>Start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what</w:t>
      </w:r>
      <w:r>
        <w:rPr>
          <w:rtl w:val="0"/>
        </w:rPr>
        <w:t xml:space="preserve"> </w:t>
      </w:r>
      <w:r>
        <w:rPr>
          <w:rtl w:val="0"/>
        </w:rPr>
        <w:t>he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already</w:t>
      </w:r>
      <w:r>
        <w:rPr>
          <w:rtl w:val="0"/>
        </w:rPr>
        <w:t xml:space="preserve"> </w:t>
      </w:r>
      <w:r>
        <w:rPr>
          <w:rtl w:val="0"/>
        </w:rPr>
        <w:t>good</w:t>
      </w:r>
      <w:r>
        <w:rPr>
          <w:rtl w:val="0"/>
        </w:rPr>
        <w:t xml:space="preserve"> </w:t>
      </w:r>
      <w:r>
        <w:rPr>
          <w:rtl w:val="0"/>
        </w:rPr>
        <w:t>at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Game</w:t>
      </w:r>
      <w:r>
        <w:rPr>
          <w:rtl w:val="0"/>
        </w:rPr>
        <w:t>-</w:t>
      </w:r>
      <w:r>
        <w:rPr>
          <w:rtl w:val="0"/>
        </w:rPr>
        <w:t>ify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teaching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>--</w:t>
      </w:r>
      <w:r>
        <w:rPr>
          <w:rtl w:val="0"/>
        </w:rPr>
        <w:t>points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used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customize</w:t>
      </w:r>
      <w:r>
        <w:rPr>
          <w:rtl w:val="0"/>
        </w:rPr>
        <w:t xml:space="preserve"> </w:t>
      </w:r>
      <w:r>
        <w:rPr>
          <w:rtl w:val="0"/>
        </w:rPr>
        <w:t>avatar</w:t>
      </w:r>
    </w:p>
    <w:p w:rsidR="00A77B3E">
      <w:pPr>
        <w:pageBreakBefore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Rule="auto"/>
        <w:ind w:left="2160" w:hanging="360"/>
      </w:pPr>
      <w:r>
        <w:rPr>
          <w:rtl w:val="0"/>
        </w:rPr>
        <w:t>Avatar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talk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avatars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pass</w:t>
      </w:r>
      <w:r>
        <w:rPr>
          <w:rtl w:val="0"/>
        </w:rPr>
        <w:t xml:space="preserve"> </w:t>
      </w:r>
      <w:r>
        <w:rPr>
          <w:rtl w:val="0"/>
        </w:rPr>
        <w:t>levels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Purpose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learning</w:t>
      </w:r>
      <w:r>
        <w:rPr>
          <w:rtl w:val="0"/>
        </w:rPr>
        <w:t xml:space="preserve"> </w:t>
      </w:r>
      <w:r>
        <w:rPr>
          <w:rtl w:val="0"/>
        </w:rPr>
        <w:t>language</w:t>
      </w:r>
      <w:r>
        <w:rPr>
          <w:rtl w:val="0"/>
        </w:rPr>
        <w:t xml:space="preserve">? </w:t>
      </w:r>
      <w:r>
        <w:rPr>
          <w:rtl w:val="0"/>
        </w:rPr>
        <w:t>Cater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their</w:t>
      </w:r>
      <w:r>
        <w:rPr>
          <w:rtl w:val="0"/>
        </w:rPr>
        <w:t xml:space="preserve"> </w:t>
      </w:r>
      <w:r>
        <w:rPr>
          <w:rtl w:val="0"/>
        </w:rPr>
        <w:t>needs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Legitimize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Desire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legitimize</w:t>
      </w:r>
      <w:r>
        <w:rPr>
          <w:rtl w:val="0"/>
        </w:rPr>
        <w:t xml:space="preserve"> </w:t>
      </w:r>
      <w:r>
        <w:rPr>
          <w:rtl w:val="0"/>
        </w:rPr>
        <w:t>ourselves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want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create</w:t>
      </w:r>
      <w:r>
        <w:rPr>
          <w:rtl w:val="0"/>
        </w:rPr>
        <w:t xml:space="preserve"> </w:t>
      </w:r>
      <w:r>
        <w:rPr>
          <w:rtl w:val="0"/>
        </w:rPr>
        <w:t>concrete</w:t>
      </w:r>
      <w:r>
        <w:rPr>
          <w:rtl w:val="0"/>
        </w:rPr>
        <w:t xml:space="preserve"> </w:t>
      </w:r>
      <w:r>
        <w:rPr>
          <w:rtl w:val="0"/>
        </w:rPr>
        <w:t>value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organization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What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stopping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guys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making</w:t>
      </w:r>
      <w:r>
        <w:rPr>
          <w:rtl w:val="0"/>
        </w:rPr>
        <w:t xml:space="preserve"> </w:t>
      </w:r>
      <w:r>
        <w:rPr>
          <w:rtl w:val="0"/>
        </w:rPr>
        <w:t>startups</w:t>
      </w:r>
      <w:r>
        <w:rPr>
          <w:rtl w:val="0"/>
        </w:rPr>
        <w:t>?</w:t>
      </w:r>
    </w:p>
    <w:p w:rsidR="00A77B3E">
      <w:pPr>
        <w:pageBreakBefore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matter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resource</w:t>
      </w:r>
      <w:r>
        <w:rPr>
          <w:rtl w:val="0"/>
        </w:rPr>
        <w:t xml:space="preserve"> </w:t>
      </w:r>
      <w:r>
        <w:rPr>
          <w:rtl w:val="0"/>
        </w:rPr>
        <w:t>restraint</w:t>
      </w:r>
      <w:r>
        <w:rPr>
          <w:rtl w:val="0"/>
        </w:rPr>
        <w:t xml:space="preserve">, </w:t>
      </w:r>
      <w:r>
        <w:rPr>
          <w:rtl w:val="0"/>
        </w:rPr>
        <w:t>Andy</w:t>
      </w:r>
      <w:r>
        <w:rPr>
          <w:rtl w:val="0"/>
        </w:rPr>
        <w:t xml:space="preserve"> </w:t>
      </w:r>
      <w:r>
        <w:rPr>
          <w:rtl w:val="0"/>
        </w:rPr>
        <w:t>wants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remove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obstacle</w:t>
      </w:r>
    </w:p>
    <w:p w:rsidR="00A77B3E">
      <w:pPr>
        <w:pageBreakBefore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bidi w:val="0"/>
        <w:spacing w:before="0" w:after="0" w:lineRule="auto"/>
        <w:ind w:left="2160" w:hanging="360"/>
      </w:pPr>
      <w:r>
        <w:rPr>
          <w:rtl w:val="0"/>
        </w:rPr>
        <w:t>SEP</w:t>
      </w:r>
      <w:r>
        <w:rPr>
          <w:rtl w:val="0"/>
        </w:rPr>
        <w:t xml:space="preserve"> </w:t>
      </w:r>
      <w:r>
        <w:rPr>
          <w:rtl w:val="0"/>
        </w:rPr>
        <w:t>fund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startups</w:t>
      </w:r>
      <w:r>
        <w:rPr>
          <w:rtl w:val="0"/>
        </w:rPr>
        <w:t>: $1,000-3,000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